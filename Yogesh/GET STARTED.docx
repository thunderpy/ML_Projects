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CCAA5DD" w14:textId="77777777" w:rsidTr="00A6783B">
        <w:trPr>
          <w:trHeight w:val="270"/>
          <w:jc w:val="center"/>
        </w:trPr>
        <w:tc>
          <w:tcPr>
            <w:tcW w:w="10800" w:type="dxa"/>
          </w:tcPr>
          <w:p w14:paraId="60A1085C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4260176F" wp14:editId="105DA256">
                      <wp:extent cx="3438792" cy="407670"/>
                      <wp:effectExtent l="19050" t="19050" r="2857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8792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2E5F06DC" w14:textId="0051935E" w:rsidR="00A66B18" w:rsidRPr="00AA089B" w:rsidRDefault="00E6387E" w:rsidP="00AA089B">
                                  <w:pPr>
                                    <w:pStyle w:val="Logo"/>
                                  </w:pPr>
                                  <w:r>
                                    <w:t>XYZ REAL STATE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60176F" id="Shape 61" o:spid="_x0000_s1026" style="width:270.7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2E5F06DC" w14:textId="0051935E" w:rsidR="00A66B18" w:rsidRPr="00AA089B" w:rsidRDefault="00E6387E" w:rsidP="00AA089B">
                            <w:pPr>
                              <w:pStyle w:val="Logo"/>
                            </w:pPr>
                            <w:r>
                              <w:t>XYZ REAL STATE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7856889E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537CDDD1" w14:textId="3E557BEF" w:rsidR="003E24DF" w:rsidRPr="00257EAF" w:rsidRDefault="00257EAF" w:rsidP="00A66B18">
            <w:pPr>
              <w:pStyle w:val="ContactInfo"/>
              <w:rPr>
                <w:b/>
                <w:bCs/>
                <w:color w:val="000000" w:themeColor="text1"/>
              </w:rPr>
            </w:pPr>
            <w:r w:rsidRPr="00257EAF">
              <w:rPr>
                <w:b/>
                <w:bCs/>
                <w:color w:val="000000" w:themeColor="text1"/>
              </w:rPr>
              <w:t>GET STARTED</w:t>
            </w:r>
            <w:r w:rsidR="00110D03">
              <w:rPr>
                <w:b/>
                <w:bCs/>
                <w:color w:val="000000" w:themeColor="text1"/>
              </w:rPr>
              <w:t>:-</w:t>
            </w:r>
            <w:bookmarkStart w:id="0" w:name="_GoBack"/>
            <w:bookmarkEnd w:id="0"/>
          </w:p>
        </w:tc>
      </w:tr>
    </w:tbl>
    <w:p w14:paraId="2AC4129B" w14:textId="77777777" w:rsidR="00A66B18" w:rsidRDefault="00A66B18"/>
    <w:p w14:paraId="3F0A8BDE" w14:textId="71CC3C09" w:rsidR="00A66B18" w:rsidRPr="00A66B18" w:rsidRDefault="00A66B18" w:rsidP="00A66B18">
      <w:pPr>
        <w:pStyle w:val="Recipient"/>
      </w:pPr>
    </w:p>
    <w:p w14:paraId="12A48909" w14:textId="6DB15D2A" w:rsidR="00A66B18" w:rsidRPr="0041428F" w:rsidRDefault="00A66B18" w:rsidP="00A66B18">
      <w:pPr>
        <w:rPr>
          <w:color w:val="000000" w:themeColor="text1"/>
        </w:rPr>
      </w:pPr>
    </w:p>
    <w:p w14:paraId="4D29D963" w14:textId="1A285FD2" w:rsidR="00A66B18" w:rsidRPr="00E4786A" w:rsidRDefault="00E6387E" w:rsidP="00D03283">
      <w:pPr>
        <w:pStyle w:val="Signature"/>
        <w:numPr>
          <w:ilvl w:val="0"/>
          <w:numId w:val="1"/>
        </w:numPr>
      </w:pPr>
      <w:r>
        <w:t>Dear Friends, below are the short and clear description for what we will do.</w:t>
      </w:r>
    </w:p>
    <w:p w14:paraId="1E99E82F" w14:textId="25D61A41" w:rsidR="00E6387E" w:rsidRDefault="00E6387E" w:rsidP="00D03283">
      <w:pPr>
        <w:pStyle w:val="Signature"/>
        <w:numPr>
          <w:ilvl w:val="0"/>
          <w:numId w:val="1"/>
        </w:numPr>
      </w:pPr>
      <w:r>
        <w:t>We have a dataset</w:t>
      </w:r>
      <w:r>
        <w:tab/>
        <w:t xml:space="preserve">of house </w:t>
      </w:r>
      <w:r w:rsidR="00D03283">
        <w:t>price (</w:t>
      </w:r>
      <w:r>
        <w:t>I will share you) with some feature like number</w:t>
      </w:r>
    </w:p>
    <w:p w14:paraId="0915C3BA" w14:textId="6E79B7D3" w:rsidR="00E6387E" w:rsidRDefault="00E6387E" w:rsidP="00D03283">
      <w:pPr>
        <w:pStyle w:val="Signature"/>
        <w:numPr>
          <w:ilvl w:val="0"/>
          <w:numId w:val="1"/>
        </w:numPr>
      </w:pPr>
      <w:r>
        <w:t xml:space="preserve">Of </w:t>
      </w:r>
      <w:r w:rsidR="00D03283">
        <w:t>bathrooms, number</w:t>
      </w:r>
      <w:r>
        <w:t xml:space="preserve"> of bedrooms </w:t>
      </w:r>
      <w:r w:rsidR="00D03283">
        <w:t>etc.</w:t>
      </w:r>
      <w:r>
        <w:t>…</w:t>
      </w:r>
    </w:p>
    <w:p w14:paraId="146FD715" w14:textId="77777777" w:rsidR="00E6387E" w:rsidRDefault="00E6387E" w:rsidP="00D03283">
      <w:pPr>
        <w:pStyle w:val="Signature"/>
        <w:numPr>
          <w:ilvl w:val="0"/>
          <w:numId w:val="1"/>
        </w:numPr>
      </w:pPr>
      <w:r>
        <w:t>Our task is to create a model that will predict the price of any new house by looking at</w:t>
      </w:r>
    </w:p>
    <w:p w14:paraId="1E8841EF" w14:textId="77777777" w:rsidR="00E6387E" w:rsidRDefault="00E6387E" w:rsidP="00D03283">
      <w:pPr>
        <w:pStyle w:val="Signature"/>
        <w:numPr>
          <w:ilvl w:val="0"/>
          <w:numId w:val="1"/>
        </w:numPr>
      </w:pPr>
      <w:r>
        <w:t>The features.</w:t>
      </w:r>
    </w:p>
    <w:p w14:paraId="28B08104" w14:textId="495444C7" w:rsidR="00A66B18" w:rsidRDefault="00E6387E" w:rsidP="00D03283">
      <w:pPr>
        <w:pStyle w:val="Signature"/>
        <w:numPr>
          <w:ilvl w:val="0"/>
          <w:numId w:val="1"/>
        </w:numPr>
      </w:pPr>
      <w:r>
        <w:t>As we know that while learning about machine Learning .it is best to work with actual real</w:t>
      </w:r>
    </w:p>
    <w:p w14:paraId="40DF6142" w14:textId="28C1DC69" w:rsidR="00E6387E" w:rsidRDefault="00E6387E" w:rsidP="00D03283">
      <w:pPr>
        <w:pStyle w:val="Signature"/>
        <w:numPr>
          <w:ilvl w:val="0"/>
          <w:numId w:val="1"/>
        </w:numPr>
      </w:pPr>
      <w:r>
        <w:t>World data not just artificial dataset.</w:t>
      </w:r>
    </w:p>
    <w:p w14:paraId="69C08D9F" w14:textId="0860C5DF" w:rsidR="00257EAF" w:rsidRDefault="00E6387E" w:rsidP="00D03283">
      <w:pPr>
        <w:pStyle w:val="Signature"/>
        <w:numPr>
          <w:ilvl w:val="0"/>
          <w:numId w:val="1"/>
        </w:numPr>
      </w:pPr>
      <w:r>
        <w:t xml:space="preserve">The first question a machine learning engineer </w:t>
      </w:r>
      <w:r w:rsidR="00D03283">
        <w:t>will</w:t>
      </w:r>
      <w:r>
        <w:t xml:space="preserve"> ask to client what is the business </w:t>
      </w:r>
    </w:p>
    <w:p w14:paraId="303173C0" w14:textId="5E23F534" w:rsidR="00E6387E" w:rsidRDefault="00257EAF" w:rsidP="00D03283">
      <w:pPr>
        <w:pStyle w:val="Signature"/>
        <w:numPr>
          <w:ilvl w:val="0"/>
          <w:numId w:val="1"/>
        </w:numPr>
      </w:pPr>
      <w:r>
        <w:t>O</w:t>
      </w:r>
      <w:r w:rsidR="00E6387E">
        <w:t>bjective</w:t>
      </w:r>
      <w:r>
        <w:t xml:space="preserve"> and goal? How will </w:t>
      </w:r>
      <w:r w:rsidR="00D03283">
        <w:t>XYZ REAL ESTATE COMPANY</w:t>
      </w:r>
      <w:r>
        <w:t xml:space="preserve"> will get benefit from this model?</w:t>
      </w:r>
    </w:p>
    <w:p w14:paraId="49E72070" w14:textId="7D77DE42" w:rsidR="00257EAF" w:rsidRDefault="00257EAF" w:rsidP="00D03283">
      <w:pPr>
        <w:pStyle w:val="Signature"/>
        <w:numPr>
          <w:ilvl w:val="0"/>
          <w:numId w:val="1"/>
        </w:numPr>
      </w:pPr>
      <w:r>
        <w:t xml:space="preserve">Client will </w:t>
      </w:r>
      <w:r w:rsidR="00D03283">
        <w:t>be told</w:t>
      </w:r>
      <w:r>
        <w:t xml:space="preserve"> that our company will use this model to predict house prices in a given area</w:t>
      </w:r>
    </w:p>
    <w:p w14:paraId="3CBA5D9A" w14:textId="6A3F16BD" w:rsidR="00257EAF" w:rsidRDefault="00257EAF" w:rsidP="00D03283">
      <w:pPr>
        <w:pStyle w:val="Signature"/>
        <w:numPr>
          <w:ilvl w:val="0"/>
          <w:numId w:val="1"/>
        </w:numPr>
      </w:pPr>
      <w:r>
        <w:t>And will invest in the area if it undervalued.</w:t>
      </w:r>
    </w:p>
    <w:p w14:paraId="11584F5E" w14:textId="43940E3A" w:rsidR="00257EAF" w:rsidRDefault="00257EAF" w:rsidP="00D03283">
      <w:pPr>
        <w:pStyle w:val="Signature"/>
        <w:numPr>
          <w:ilvl w:val="0"/>
          <w:numId w:val="1"/>
        </w:numPr>
      </w:pPr>
      <w:r>
        <w:t xml:space="preserve">Next question is </w:t>
      </w:r>
      <w:r w:rsidR="00D03283">
        <w:t>asked</w:t>
      </w:r>
      <w:r>
        <w:t xml:space="preserve"> by ML engineer that how does the current solution looks like?</w:t>
      </w:r>
    </w:p>
    <w:p w14:paraId="198FA5EA" w14:textId="5453105A" w:rsidR="00257EAF" w:rsidRPr="00A6783B" w:rsidRDefault="00257EAF" w:rsidP="00D03283">
      <w:pPr>
        <w:pStyle w:val="Signature"/>
        <w:numPr>
          <w:ilvl w:val="0"/>
          <w:numId w:val="1"/>
        </w:numPr>
      </w:pPr>
      <w:r>
        <w:t xml:space="preserve">The answer is- manual expert who </w:t>
      </w:r>
      <w:r w:rsidR="00D03283">
        <w:t>analyze</w:t>
      </w:r>
      <w:r>
        <w:t xml:space="preserve"> the features.</w:t>
      </w:r>
    </w:p>
    <w:p w14:paraId="1652346C" w14:textId="68D491A3" w:rsidR="00A66B18" w:rsidRPr="00E4786A" w:rsidRDefault="00A66B18" w:rsidP="00E4786A">
      <w:pPr>
        <w:pStyle w:val="Closing"/>
      </w:pPr>
    </w:p>
    <w:p w14:paraId="6AB1CF06" w14:textId="23636DBA" w:rsidR="00A66B18" w:rsidRDefault="00257EAF" w:rsidP="00A6783B">
      <w:pPr>
        <w:pStyle w:val="Signature"/>
      </w:pPr>
      <w:r>
        <w:t>CONTINUES…………</w:t>
      </w:r>
    </w:p>
    <w:p w14:paraId="38753065" w14:textId="3B036ACF" w:rsidR="00257EAF" w:rsidRDefault="00257EAF" w:rsidP="00A6783B">
      <w:pPr>
        <w:pStyle w:val="Signature"/>
      </w:pPr>
      <w:r>
        <w:t>FINDING THE TYPE OF MODEL TO BE BUILD</w:t>
      </w:r>
    </w:p>
    <w:p w14:paraId="4040FBF4" w14:textId="180EA39A" w:rsidR="00257EAF" w:rsidRDefault="00257EAF" w:rsidP="00A6783B">
      <w:pPr>
        <w:pStyle w:val="Signature"/>
      </w:pPr>
    </w:p>
    <w:p w14:paraId="04A6FAE7" w14:textId="14F42CFD" w:rsidR="00257EAF" w:rsidRDefault="00257EAF" w:rsidP="00A6783B">
      <w:pPr>
        <w:pStyle w:val="Signature"/>
      </w:pPr>
    </w:p>
    <w:p w14:paraId="766E9ACE" w14:textId="0C35DA2F" w:rsidR="00257EAF" w:rsidRDefault="00257EAF" w:rsidP="00A6783B">
      <w:pPr>
        <w:pStyle w:val="Signature"/>
      </w:pPr>
    </w:p>
    <w:p w14:paraId="08FFEE9B" w14:textId="5D716641" w:rsidR="00257EAF" w:rsidRDefault="00257EAF" w:rsidP="00A6783B">
      <w:pPr>
        <w:pStyle w:val="Signature"/>
      </w:pPr>
    </w:p>
    <w:p w14:paraId="626CC36C" w14:textId="0191F116" w:rsidR="00257EAF" w:rsidRDefault="00257EAF" w:rsidP="00A6783B">
      <w:pPr>
        <w:pStyle w:val="Signature"/>
      </w:pPr>
    </w:p>
    <w:p w14:paraId="56DA8D37" w14:textId="196867FA" w:rsidR="00257EAF" w:rsidRDefault="00257EAF" w:rsidP="00A6783B">
      <w:pPr>
        <w:pStyle w:val="Signature"/>
      </w:pPr>
    </w:p>
    <w:p w14:paraId="55699D76" w14:textId="4FCAA82F" w:rsidR="00257EAF" w:rsidRDefault="00257EAF" w:rsidP="00A6783B">
      <w:pPr>
        <w:pStyle w:val="Signature"/>
      </w:pPr>
    </w:p>
    <w:p w14:paraId="2CA2F7A1" w14:textId="0302AC31" w:rsidR="00257EAF" w:rsidRDefault="00257EAF" w:rsidP="00A6783B">
      <w:pPr>
        <w:pStyle w:val="Signature"/>
      </w:pPr>
    </w:p>
    <w:p w14:paraId="189478F8" w14:textId="12F1792C" w:rsidR="00257EAF" w:rsidRDefault="00257EAF" w:rsidP="00A6783B">
      <w:pPr>
        <w:pStyle w:val="Signature"/>
      </w:pPr>
    </w:p>
    <w:p w14:paraId="54C24481" w14:textId="3BCAF98E" w:rsidR="00257EAF" w:rsidRDefault="00257EAF" w:rsidP="00A6783B">
      <w:pPr>
        <w:pStyle w:val="Signature"/>
      </w:pPr>
    </w:p>
    <w:p w14:paraId="74D49D9D" w14:textId="1FF782A3" w:rsidR="00257EAF" w:rsidRDefault="00257EAF" w:rsidP="00A6783B">
      <w:pPr>
        <w:pStyle w:val="Signature"/>
      </w:pPr>
      <w:r>
        <w:t>The prediction may be so called “experts” are not very good (error rate is 25%) that’s why client is counting to a ML engineer.</w:t>
      </w:r>
    </w:p>
    <w:p w14:paraId="755B71B1" w14:textId="50258245" w:rsidR="007217DD" w:rsidRDefault="007217DD" w:rsidP="00A6783B">
      <w:pPr>
        <w:pStyle w:val="Signature"/>
      </w:pPr>
    </w:p>
    <w:p w14:paraId="4A036B5B" w14:textId="003A572E" w:rsidR="007217DD" w:rsidRDefault="007217DD" w:rsidP="00A6783B">
      <w:pPr>
        <w:pStyle w:val="Signature"/>
      </w:pPr>
    </w:p>
    <w:p w14:paraId="592F405F" w14:textId="76E45364" w:rsidR="007217DD" w:rsidRDefault="007217DD" w:rsidP="00A6783B">
      <w:pPr>
        <w:pStyle w:val="Signature"/>
      </w:pPr>
      <w:r>
        <w:t>Supervised, unsupervised or reinforcement Learning?</w:t>
      </w:r>
    </w:p>
    <w:p w14:paraId="30602076" w14:textId="72CA0F87" w:rsidR="007217DD" w:rsidRDefault="007217DD" w:rsidP="00A6783B">
      <w:pPr>
        <w:pStyle w:val="Signature"/>
      </w:pPr>
    </w:p>
    <w:p w14:paraId="4CC2A4E1" w14:textId="39DB8CB4" w:rsidR="007217DD" w:rsidRDefault="007217DD" w:rsidP="00A6783B">
      <w:pPr>
        <w:pStyle w:val="Signature"/>
      </w:pPr>
      <w:r>
        <w:t xml:space="preserve">It will be a Classification task or </w:t>
      </w:r>
      <w:r w:rsidR="00D03283">
        <w:t>Regression</w:t>
      </w:r>
      <w:r>
        <w:t>?</w:t>
      </w:r>
    </w:p>
    <w:p w14:paraId="6DD0C897" w14:textId="7DAC4382" w:rsidR="007217DD" w:rsidRDefault="007217DD" w:rsidP="00A6783B">
      <w:pPr>
        <w:pStyle w:val="Signature"/>
      </w:pPr>
    </w:p>
    <w:p w14:paraId="54A6DFC4" w14:textId="55DF1E2C" w:rsidR="007217DD" w:rsidRDefault="00D03283" w:rsidP="00A6783B">
      <w:pPr>
        <w:pStyle w:val="Signature"/>
      </w:pPr>
      <w:r>
        <w:t>Batch</w:t>
      </w:r>
      <w:r w:rsidR="007217DD">
        <w:t xml:space="preserve"> Learning on online Learning</w:t>
      </w:r>
    </w:p>
    <w:p w14:paraId="2177E409" w14:textId="0F73EE50" w:rsidR="007217DD" w:rsidRDefault="007217DD" w:rsidP="00A6783B">
      <w:pPr>
        <w:pStyle w:val="Signature"/>
      </w:pPr>
    </w:p>
    <w:p w14:paraId="6D8A19A6" w14:textId="74892892" w:rsidR="007217DD" w:rsidRDefault="007217DD" w:rsidP="00A6783B">
      <w:pPr>
        <w:pStyle w:val="Signature"/>
      </w:pPr>
    </w:p>
    <w:p w14:paraId="4CE66FE9" w14:textId="3F6015B0" w:rsidR="00F74D9B" w:rsidRDefault="00F74D9B" w:rsidP="00A6783B">
      <w:pPr>
        <w:pStyle w:val="Signature"/>
      </w:pPr>
    </w:p>
    <w:p w14:paraId="642CC4D2" w14:textId="24879BDC" w:rsidR="00F74D9B" w:rsidRDefault="00F74D9B" w:rsidP="00A6783B">
      <w:pPr>
        <w:pStyle w:val="Signature"/>
      </w:pPr>
    </w:p>
    <w:p w14:paraId="01730C29" w14:textId="147AEE43" w:rsidR="00F74D9B" w:rsidRDefault="00F74D9B" w:rsidP="00F74D9B">
      <w:pPr>
        <w:pStyle w:val="Signature"/>
        <w:jc w:val="center"/>
        <w:rPr>
          <w:sz w:val="28"/>
          <w:szCs w:val="28"/>
        </w:rPr>
      </w:pPr>
      <w:r w:rsidRPr="00F74D9B">
        <w:rPr>
          <w:sz w:val="28"/>
          <w:szCs w:val="28"/>
        </w:rPr>
        <w:t>SELECTING A PERFORM</w:t>
      </w:r>
      <w:r>
        <w:rPr>
          <w:sz w:val="28"/>
          <w:szCs w:val="28"/>
        </w:rPr>
        <w:t>ANCE</w:t>
      </w:r>
      <w:r w:rsidRPr="00F74D9B">
        <w:rPr>
          <w:sz w:val="28"/>
          <w:szCs w:val="28"/>
        </w:rPr>
        <w:t xml:space="preserve"> MEASURE</w:t>
      </w:r>
    </w:p>
    <w:p w14:paraId="4B1340C7" w14:textId="3CA8F43A" w:rsidR="00F74D9B" w:rsidRDefault="00F74D9B" w:rsidP="00F74D9B">
      <w:pPr>
        <w:pStyle w:val="Signature"/>
        <w:jc w:val="center"/>
        <w:rPr>
          <w:sz w:val="28"/>
          <w:szCs w:val="28"/>
        </w:rPr>
      </w:pPr>
    </w:p>
    <w:p w14:paraId="38AE180F" w14:textId="011FB3B1" w:rsidR="00F74D9B" w:rsidRPr="00D03283" w:rsidRDefault="00F74D9B" w:rsidP="00D03283">
      <w:pPr>
        <w:pStyle w:val="Signature"/>
        <w:numPr>
          <w:ilvl w:val="0"/>
          <w:numId w:val="2"/>
        </w:numPr>
        <w:rPr>
          <w:szCs w:val="24"/>
        </w:rPr>
      </w:pPr>
      <w:r w:rsidRPr="00D03283">
        <w:rPr>
          <w:szCs w:val="24"/>
        </w:rPr>
        <w:t xml:space="preserve">A typical performance measure for regression problem is the </w:t>
      </w:r>
      <w:r w:rsidR="00D03283" w:rsidRPr="00D03283">
        <w:rPr>
          <w:szCs w:val="24"/>
        </w:rPr>
        <w:t>Root Mean</w:t>
      </w:r>
      <w:r w:rsidRPr="00D03283">
        <w:rPr>
          <w:szCs w:val="24"/>
        </w:rPr>
        <w:t xml:space="preserve"> Square </w:t>
      </w:r>
      <w:r w:rsidR="00D03283" w:rsidRPr="00D03283">
        <w:rPr>
          <w:szCs w:val="24"/>
        </w:rPr>
        <w:t>error (</w:t>
      </w:r>
      <w:r w:rsidRPr="00D03283">
        <w:rPr>
          <w:szCs w:val="24"/>
        </w:rPr>
        <w:t>RMSE)</w:t>
      </w:r>
    </w:p>
    <w:p w14:paraId="28FA4006" w14:textId="2376DE74" w:rsidR="00F74D9B" w:rsidRPr="00D03283" w:rsidRDefault="00F74D9B" w:rsidP="00F74D9B">
      <w:pPr>
        <w:pStyle w:val="Signature"/>
        <w:rPr>
          <w:szCs w:val="24"/>
        </w:rPr>
      </w:pPr>
    </w:p>
    <w:p w14:paraId="2240CB6E" w14:textId="0E8DAD55" w:rsidR="00F74D9B" w:rsidRPr="00D03283" w:rsidRDefault="00D03283" w:rsidP="00D03283">
      <w:pPr>
        <w:pStyle w:val="Signature"/>
        <w:numPr>
          <w:ilvl w:val="0"/>
          <w:numId w:val="2"/>
        </w:numPr>
        <w:rPr>
          <w:szCs w:val="24"/>
        </w:rPr>
      </w:pPr>
      <w:r w:rsidRPr="00D03283">
        <w:rPr>
          <w:szCs w:val="24"/>
        </w:rPr>
        <w:t>RMSE: -</w:t>
      </w:r>
      <w:r w:rsidR="00F74D9B" w:rsidRPr="00D03283">
        <w:rPr>
          <w:szCs w:val="24"/>
        </w:rPr>
        <w:t xml:space="preserve"> </w:t>
      </w:r>
      <w:r w:rsidR="00C25021" w:rsidRPr="00D03283">
        <w:rPr>
          <w:szCs w:val="24"/>
        </w:rPr>
        <w:t xml:space="preserve">is </w:t>
      </w:r>
      <w:r w:rsidRPr="00D03283">
        <w:rPr>
          <w:szCs w:val="24"/>
        </w:rPr>
        <w:t>generally the</w:t>
      </w:r>
      <w:r w:rsidR="00C25021" w:rsidRPr="00D03283">
        <w:rPr>
          <w:szCs w:val="24"/>
        </w:rPr>
        <w:t xml:space="preserve"> </w:t>
      </w:r>
      <w:r w:rsidRPr="00D03283">
        <w:rPr>
          <w:szCs w:val="24"/>
        </w:rPr>
        <w:t>preferred</w:t>
      </w:r>
      <w:r w:rsidR="00C25021" w:rsidRPr="00D03283">
        <w:rPr>
          <w:szCs w:val="24"/>
        </w:rPr>
        <w:t xml:space="preserve"> performance measure for regression task</w:t>
      </w:r>
    </w:p>
    <w:p w14:paraId="1271F448" w14:textId="1A4FC8F4" w:rsidR="00C25021" w:rsidRPr="00D03283" w:rsidRDefault="00C25021" w:rsidP="00D03283">
      <w:pPr>
        <w:pStyle w:val="Signature"/>
        <w:numPr>
          <w:ilvl w:val="0"/>
          <w:numId w:val="2"/>
        </w:numPr>
        <w:rPr>
          <w:szCs w:val="24"/>
        </w:rPr>
      </w:pPr>
      <w:r w:rsidRPr="00D03283">
        <w:rPr>
          <w:szCs w:val="24"/>
        </w:rPr>
        <w:t xml:space="preserve">, </w:t>
      </w:r>
      <w:r w:rsidR="00D03283" w:rsidRPr="00D03283">
        <w:rPr>
          <w:szCs w:val="24"/>
        </w:rPr>
        <w:t>so,</w:t>
      </w:r>
      <w:r w:rsidRPr="00D03283">
        <w:rPr>
          <w:szCs w:val="24"/>
        </w:rPr>
        <w:t xml:space="preserve"> we choose it for particular problem we are solving for XYZ REAL ESTATE PVT </w:t>
      </w:r>
    </w:p>
    <w:p w14:paraId="58B8AFB4" w14:textId="6EEB4C67" w:rsidR="00C25021" w:rsidRPr="00D03283" w:rsidRDefault="00C25021" w:rsidP="00D03283">
      <w:pPr>
        <w:pStyle w:val="Signature"/>
        <w:numPr>
          <w:ilvl w:val="0"/>
          <w:numId w:val="2"/>
        </w:numPr>
        <w:rPr>
          <w:szCs w:val="24"/>
        </w:rPr>
      </w:pPr>
      <w:r w:rsidRPr="00D03283">
        <w:rPr>
          <w:szCs w:val="24"/>
        </w:rPr>
        <w:t>LTD (</w:t>
      </w:r>
      <w:r w:rsidRPr="00D03283">
        <w:rPr>
          <w:szCs w:val="24"/>
        </w:rPr>
        <w:tab/>
        <w:t>client)</w:t>
      </w:r>
    </w:p>
    <w:p w14:paraId="53DF0D91" w14:textId="2F186126" w:rsidR="00C25021" w:rsidRPr="00D03283" w:rsidRDefault="00C25021" w:rsidP="00F74D9B">
      <w:pPr>
        <w:pStyle w:val="Signature"/>
        <w:rPr>
          <w:szCs w:val="24"/>
        </w:rPr>
      </w:pPr>
    </w:p>
    <w:p w14:paraId="5553B0BE" w14:textId="590B32D5" w:rsidR="00C25021" w:rsidRPr="00D03283" w:rsidRDefault="00C25021" w:rsidP="00D03283">
      <w:pPr>
        <w:pStyle w:val="Signature"/>
        <w:numPr>
          <w:ilvl w:val="0"/>
          <w:numId w:val="2"/>
        </w:numPr>
        <w:rPr>
          <w:szCs w:val="24"/>
        </w:rPr>
      </w:pPr>
      <w:r w:rsidRPr="00D03283">
        <w:rPr>
          <w:szCs w:val="24"/>
        </w:rPr>
        <w:t xml:space="preserve">Other performance measure </w:t>
      </w:r>
      <w:r w:rsidR="00D03283" w:rsidRPr="00D03283">
        <w:rPr>
          <w:szCs w:val="24"/>
        </w:rPr>
        <w:t>includes</w:t>
      </w:r>
      <w:r w:rsidRPr="00D03283">
        <w:rPr>
          <w:szCs w:val="24"/>
        </w:rPr>
        <w:t xml:space="preserve"> Mean Absolute </w:t>
      </w:r>
      <w:r w:rsidR="00D03283" w:rsidRPr="00D03283">
        <w:rPr>
          <w:szCs w:val="24"/>
        </w:rPr>
        <w:t>Error, we</w:t>
      </w:r>
      <w:r w:rsidRPr="00D03283">
        <w:rPr>
          <w:szCs w:val="24"/>
        </w:rPr>
        <w:t xml:space="preserve"> will use RMSE</w:t>
      </w:r>
      <w:r w:rsidR="00D03283" w:rsidRPr="00D03283">
        <w:rPr>
          <w:szCs w:val="24"/>
        </w:rPr>
        <w:t xml:space="preserve"> </w:t>
      </w:r>
      <w:r w:rsidRPr="00D03283">
        <w:rPr>
          <w:szCs w:val="24"/>
        </w:rPr>
        <w:t xml:space="preserve">for this </w:t>
      </w:r>
      <w:r w:rsidR="00D03283" w:rsidRPr="00D03283">
        <w:rPr>
          <w:szCs w:val="24"/>
        </w:rPr>
        <w:t>problem.</w:t>
      </w:r>
    </w:p>
    <w:p w14:paraId="25C5852F" w14:textId="25931027" w:rsidR="00C25021" w:rsidRDefault="00C25021" w:rsidP="00F74D9B">
      <w:pPr>
        <w:pStyle w:val="Signature"/>
        <w:rPr>
          <w:sz w:val="28"/>
          <w:szCs w:val="28"/>
        </w:rPr>
      </w:pPr>
    </w:p>
    <w:p w14:paraId="15DF64DD" w14:textId="09542F11" w:rsidR="00C25021" w:rsidRDefault="00C25021" w:rsidP="00C25021">
      <w:pPr>
        <w:pStyle w:val="Signature"/>
        <w:jc w:val="center"/>
        <w:rPr>
          <w:sz w:val="28"/>
          <w:szCs w:val="28"/>
        </w:rPr>
      </w:pPr>
      <w:r w:rsidRPr="00C25021">
        <w:rPr>
          <w:sz w:val="28"/>
          <w:szCs w:val="28"/>
        </w:rPr>
        <w:t>CHECKING THE ASSUMPTIONS</w:t>
      </w:r>
      <w:r>
        <w:rPr>
          <w:sz w:val="28"/>
          <w:szCs w:val="28"/>
        </w:rPr>
        <w:t>: -</w:t>
      </w:r>
    </w:p>
    <w:p w14:paraId="7D9E42FD" w14:textId="3B7CDD5F" w:rsidR="00C25021" w:rsidRDefault="00C25021" w:rsidP="00C25021">
      <w:pPr>
        <w:pStyle w:val="Signature"/>
        <w:rPr>
          <w:sz w:val="28"/>
          <w:szCs w:val="28"/>
        </w:rPr>
      </w:pPr>
    </w:p>
    <w:p w14:paraId="404549EC" w14:textId="2739824E" w:rsidR="00C25021" w:rsidRPr="00D03283" w:rsidRDefault="00C25021" w:rsidP="00C25021">
      <w:pPr>
        <w:pStyle w:val="Signature"/>
        <w:rPr>
          <w:szCs w:val="24"/>
        </w:rPr>
      </w:pPr>
      <w:r w:rsidRPr="00D03283">
        <w:rPr>
          <w:szCs w:val="24"/>
        </w:rPr>
        <w:t>It is very important for a ML engineer to check for any assumption he might have made and correct them before launching the ML system.</w:t>
      </w:r>
    </w:p>
    <w:p w14:paraId="6448BFAD" w14:textId="55EE4BC7" w:rsidR="00C25021" w:rsidRPr="00D03283" w:rsidRDefault="00C25021" w:rsidP="00C25021">
      <w:pPr>
        <w:pStyle w:val="Signature"/>
        <w:rPr>
          <w:szCs w:val="24"/>
        </w:rPr>
      </w:pPr>
    </w:p>
    <w:p w14:paraId="31DDFBC4" w14:textId="0D75FEFF" w:rsidR="00C25021" w:rsidRPr="00D03283" w:rsidRDefault="00C25021" w:rsidP="00C25021">
      <w:pPr>
        <w:pStyle w:val="Signature"/>
        <w:rPr>
          <w:szCs w:val="24"/>
        </w:rPr>
      </w:pPr>
      <w:r w:rsidRPr="00D03283">
        <w:rPr>
          <w:szCs w:val="24"/>
        </w:rPr>
        <w:t xml:space="preserve">For </w:t>
      </w:r>
      <w:r w:rsidR="00D03283" w:rsidRPr="00D03283">
        <w:rPr>
          <w:szCs w:val="24"/>
        </w:rPr>
        <w:t>example,</w:t>
      </w:r>
      <w:r w:rsidRPr="00D03283">
        <w:rPr>
          <w:szCs w:val="24"/>
        </w:rPr>
        <w:t xml:space="preserve"> he should be sure that the team needs the price and not the categories like </w:t>
      </w:r>
      <w:r w:rsidR="00D03283" w:rsidRPr="00D03283">
        <w:rPr>
          <w:szCs w:val="24"/>
        </w:rPr>
        <w:t>expensive,</w:t>
      </w:r>
      <w:r w:rsidRPr="00D03283">
        <w:rPr>
          <w:szCs w:val="24"/>
        </w:rPr>
        <w:t xml:space="preserve"> cheap, </w:t>
      </w:r>
      <w:r w:rsidR="00D03283" w:rsidRPr="00D03283">
        <w:rPr>
          <w:szCs w:val="24"/>
        </w:rPr>
        <w:t>etc...</w:t>
      </w:r>
    </w:p>
    <w:p w14:paraId="033A12CD" w14:textId="65EFF9C5" w:rsidR="00C25021" w:rsidRPr="00D03283" w:rsidRDefault="00C25021" w:rsidP="00C25021">
      <w:pPr>
        <w:pStyle w:val="Signature"/>
        <w:rPr>
          <w:szCs w:val="24"/>
        </w:rPr>
      </w:pPr>
    </w:p>
    <w:p w14:paraId="424DD65B" w14:textId="77777777" w:rsidR="00C25021" w:rsidRDefault="00C25021" w:rsidP="00C25021">
      <w:pPr>
        <w:pStyle w:val="Signature"/>
        <w:rPr>
          <w:sz w:val="28"/>
          <w:szCs w:val="28"/>
        </w:rPr>
      </w:pPr>
    </w:p>
    <w:p w14:paraId="3E128381" w14:textId="674BB78A" w:rsidR="00C25021" w:rsidRDefault="00C25021" w:rsidP="00C25021">
      <w:pPr>
        <w:pStyle w:val="Signature"/>
        <w:jc w:val="center"/>
        <w:rPr>
          <w:sz w:val="28"/>
          <w:szCs w:val="28"/>
        </w:rPr>
      </w:pPr>
    </w:p>
    <w:p w14:paraId="5ECD1481" w14:textId="77777777" w:rsidR="00C25021" w:rsidRPr="00C25021" w:rsidRDefault="00C25021" w:rsidP="00C25021">
      <w:pPr>
        <w:pStyle w:val="Signature"/>
        <w:jc w:val="center"/>
        <w:rPr>
          <w:sz w:val="28"/>
          <w:szCs w:val="28"/>
        </w:rPr>
      </w:pPr>
    </w:p>
    <w:p w14:paraId="1A2C3E2A" w14:textId="2E59A04F" w:rsidR="00F74D9B" w:rsidRDefault="00F74D9B" w:rsidP="00F74D9B">
      <w:pPr>
        <w:pStyle w:val="Signature"/>
        <w:jc w:val="center"/>
        <w:rPr>
          <w:sz w:val="28"/>
          <w:szCs w:val="28"/>
        </w:rPr>
      </w:pPr>
    </w:p>
    <w:p w14:paraId="3F67C261" w14:textId="0A98C840" w:rsidR="00F74D9B" w:rsidRDefault="00F74D9B" w:rsidP="00F74D9B">
      <w:pPr>
        <w:pStyle w:val="Signature"/>
        <w:jc w:val="center"/>
        <w:rPr>
          <w:sz w:val="28"/>
          <w:szCs w:val="28"/>
        </w:rPr>
      </w:pPr>
    </w:p>
    <w:p w14:paraId="2246FDE4" w14:textId="2B52B593" w:rsidR="00F74D9B" w:rsidRDefault="00C25021" w:rsidP="00F74D9B">
      <w:pPr>
        <w:pStyle w:val="Signature"/>
        <w:rPr>
          <w:sz w:val="28"/>
          <w:szCs w:val="28"/>
        </w:rPr>
      </w:pPr>
      <w:r>
        <w:rPr>
          <w:sz w:val="28"/>
          <w:szCs w:val="28"/>
        </w:rPr>
        <w:t>CONTINUE: -</w:t>
      </w:r>
    </w:p>
    <w:p w14:paraId="0A7E14A0" w14:textId="21E9F773" w:rsidR="00F74D9B" w:rsidRDefault="00F74D9B" w:rsidP="00F74D9B">
      <w:pPr>
        <w:pStyle w:val="Signature"/>
        <w:jc w:val="center"/>
        <w:rPr>
          <w:sz w:val="28"/>
          <w:szCs w:val="28"/>
        </w:rPr>
      </w:pPr>
    </w:p>
    <w:p w14:paraId="27C6A888" w14:textId="0B3C3443" w:rsidR="00F74D9B" w:rsidRDefault="00F74D9B" w:rsidP="00F74D9B">
      <w:pPr>
        <w:pStyle w:val="Signature"/>
        <w:jc w:val="center"/>
        <w:rPr>
          <w:sz w:val="28"/>
          <w:szCs w:val="28"/>
        </w:rPr>
      </w:pPr>
    </w:p>
    <w:p w14:paraId="1FADB36D" w14:textId="65C92234" w:rsidR="00F74D9B" w:rsidRDefault="00F74D9B" w:rsidP="00F74D9B">
      <w:pPr>
        <w:pStyle w:val="Signature"/>
        <w:jc w:val="center"/>
        <w:rPr>
          <w:sz w:val="28"/>
          <w:szCs w:val="28"/>
        </w:rPr>
      </w:pPr>
    </w:p>
    <w:p w14:paraId="70321B46" w14:textId="4D4D4C55" w:rsidR="00F74D9B" w:rsidRDefault="00F74D9B" w:rsidP="00F74D9B">
      <w:pPr>
        <w:pStyle w:val="Signature"/>
        <w:jc w:val="center"/>
        <w:rPr>
          <w:sz w:val="28"/>
          <w:szCs w:val="28"/>
        </w:rPr>
      </w:pPr>
    </w:p>
    <w:p w14:paraId="2976351E" w14:textId="77777777" w:rsidR="00F74D9B" w:rsidRDefault="00F74D9B" w:rsidP="00F74D9B">
      <w:pPr>
        <w:pStyle w:val="Signature"/>
        <w:jc w:val="center"/>
        <w:rPr>
          <w:sz w:val="28"/>
          <w:szCs w:val="28"/>
        </w:rPr>
      </w:pPr>
    </w:p>
    <w:p w14:paraId="5E6AA2F7" w14:textId="3BFAD41E" w:rsidR="00F74D9B" w:rsidRDefault="00F74D9B" w:rsidP="00F74D9B">
      <w:pPr>
        <w:pStyle w:val="Signature"/>
        <w:jc w:val="center"/>
        <w:rPr>
          <w:sz w:val="28"/>
          <w:szCs w:val="28"/>
        </w:rPr>
      </w:pPr>
    </w:p>
    <w:p w14:paraId="20A85C71" w14:textId="0F7ADA1E" w:rsidR="00F74D9B" w:rsidRDefault="00F74D9B" w:rsidP="00F74D9B">
      <w:pPr>
        <w:pStyle w:val="Signature"/>
        <w:jc w:val="center"/>
        <w:rPr>
          <w:sz w:val="28"/>
          <w:szCs w:val="28"/>
        </w:rPr>
      </w:pPr>
    </w:p>
    <w:p w14:paraId="770E602D" w14:textId="1D0F6B39" w:rsidR="00F74D9B" w:rsidRPr="00D03283" w:rsidRDefault="00C25021" w:rsidP="00C25021">
      <w:pPr>
        <w:pStyle w:val="Signature"/>
        <w:rPr>
          <w:szCs w:val="24"/>
        </w:rPr>
      </w:pPr>
      <w:r w:rsidRPr="00D03283">
        <w:rPr>
          <w:szCs w:val="24"/>
        </w:rPr>
        <w:t xml:space="preserve">If latter is the </w:t>
      </w:r>
      <w:r w:rsidR="00D03283" w:rsidRPr="00D03283">
        <w:rPr>
          <w:szCs w:val="24"/>
        </w:rPr>
        <w:t>case,</w:t>
      </w:r>
      <w:r w:rsidRPr="00D03283">
        <w:rPr>
          <w:szCs w:val="24"/>
        </w:rPr>
        <w:t xml:space="preserve"> formulating the problem as a regression task will be counted as a big mistake.</w:t>
      </w:r>
    </w:p>
    <w:p w14:paraId="23E3AE36" w14:textId="709F1E03" w:rsidR="00C25021" w:rsidRPr="00D03283" w:rsidRDefault="00C25021" w:rsidP="00C25021">
      <w:pPr>
        <w:pStyle w:val="Signature"/>
        <w:rPr>
          <w:szCs w:val="24"/>
        </w:rPr>
      </w:pPr>
    </w:p>
    <w:p w14:paraId="234F5579" w14:textId="263B3A65" w:rsidR="00C25021" w:rsidRPr="00D03283" w:rsidRDefault="00C25021" w:rsidP="00C25021">
      <w:pPr>
        <w:pStyle w:val="Signature"/>
        <w:rPr>
          <w:szCs w:val="24"/>
        </w:rPr>
      </w:pPr>
      <w:r w:rsidRPr="00D03283">
        <w:rPr>
          <w:szCs w:val="24"/>
        </w:rPr>
        <w:t xml:space="preserve">ML engineer will talk to XYZ REAL ESTATE team members and </w:t>
      </w:r>
      <w:r w:rsidR="00D03283" w:rsidRPr="00D03283">
        <w:rPr>
          <w:szCs w:val="24"/>
        </w:rPr>
        <w:t>ensured</w:t>
      </w:r>
      <w:r w:rsidRPr="00D03283">
        <w:rPr>
          <w:szCs w:val="24"/>
        </w:rPr>
        <w:t xml:space="preserve"> that </w:t>
      </w:r>
    </w:p>
    <w:p w14:paraId="3CB96511" w14:textId="2292AA95" w:rsidR="00C25021" w:rsidRPr="00D03283" w:rsidRDefault="00C25021" w:rsidP="00C25021">
      <w:pPr>
        <w:pStyle w:val="Signature"/>
        <w:rPr>
          <w:szCs w:val="24"/>
        </w:rPr>
      </w:pPr>
      <w:r w:rsidRPr="00D03283">
        <w:rPr>
          <w:szCs w:val="24"/>
        </w:rPr>
        <w:t xml:space="preserve">He is aware of all the </w:t>
      </w:r>
      <w:r w:rsidR="00D03283" w:rsidRPr="00D03283">
        <w:rPr>
          <w:szCs w:val="24"/>
        </w:rPr>
        <w:t>assumptions.</w:t>
      </w:r>
    </w:p>
    <w:p w14:paraId="465ED9C1" w14:textId="3FD49376" w:rsidR="00C25021" w:rsidRDefault="00C25021" w:rsidP="00C25021">
      <w:pPr>
        <w:pStyle w:val="Signature"/>
        <w:rPr>
          <w:sz w:val="28"/>
          <w:szCs w:val="28"/>
        </w:rPr>
      </w:pPr>
    </w:p>
    <w:p w14:paraId="5929E13E" w14:textId="489D6485" w:rsidR="00C25021" w:rsidRDefault="00D03283" w:rsidP="00D03283">
      <w:pPr>
        <w:pStyle w:val="Signature"/>
        <w:jc w:val="center"/>
        <w:rPr>
          <w:sz w:val="28"/>
          <w:szCs w:val="28"/>
        </w:rPr>
      </w:pPr>
      <w:r>
        <w:rPr>
          <w:sz w:val="28"/>
          <w:szCs w:val="28"/>
        </w:rPr>
        <w:t>ALL SET FOR CODING NOW: -</w:t>
      </w:r>
    </w:p>
    <w:p w14:paraId="14751286" w14:textId="6A5465EF" w:rsidR="00F74D9B" w:rsidRDefault="00F74D9B" w:rsidP="00F74D9B">
      <w:pPr>
        <w:pStyle w:val="Signature"/>
        <w:jc w:val="center"/>
        <w:rPr>
          <w:sz w:val="28"/>
          <w:szCs w:val="28"/>
        </w:rPr>
      </w:pPr>
    </w:p>
    <w:p w14:paraId="42D77810" w14:textId="5F25C96A" w:rsidR="00F74D9B" w:rsidRDefault="00F74D9B" w:rsidP="00F74D9B">
      <w:pPr>
        <w:pStyle w:val="Signature"/>
        <w:jc w:val="center"/>
        <w:rPr>
          <w:sz w:val="28"/>
          <w:szCs w:val="28"/>
        </w:rPr>
      </w:pPr>
    </w:p>
    <w:p w14:paraId="47ACCBE9" w14:textId="77777777" w:rsidR="00F74D9B" w:rsidRDefault="00F74D9B" w:rsidP="00F74D9B">
      <w:pPr>
        <w:pStyle w:val="Signature"/>
        <w:jc w:val="center"/>
        <w:rPr>
          <w:sz w:val="28"/>
          <w:szCs w:val="28"/>
        </w:rPr>
      </w:pPr>
    </w:p>
    <w:p w14:paraId="6F663EB4" w14:textId="4080728E" w:rsidR="00F74D9B" w:rsidRDefault="00F74D9B" w:rsidP="00F74D9B">
      <w:pPr>
        <w:pStyle w:val="Signature"/>
        <w:jc w:val="center"/>
        <w:rPr>
          <w:sz w:val="28"/>
          <w:szCs w:val="28"/>
        </w:rPr>
      </w:pPr>
    </w:p>
    <w:p w14:paraId="1AB79279" w14:textId="77777777" w:rsidR="00F74D9B" w:rsidRDefault="00F74D9B" w:rsidP="00F74D9B">
      <w:pPr>
        <w:pStyle w:val="Signature"/>
        <w:jc w:val="center"/>
        <w:rPr>
          <w:sz w:val="28"/>
          <w:szCs w:val="28"/>
        </w:rPr>
      </w:pPr>
    </w:p>
    <w:p w14:paraId="09FFE72C" w14:textId="39543543" w:rsidR="00F74D9B" w:rsidRDefault="00F74D9B" w:rsidP="00F74D9B">
      <w:pPr>
        <w:pStyle w:val="Signature"/>
        <w:jc w:val="center"/>
        <w:rPr>
          <w:sz w:val="28"/>
          <w:szCs w:val="28"/>
        </w:rPr>
      </w:pPr>
    </w:p>
    <w:p w14:paraId="6E8C209B" w14:textId="77777777" w:rsidR="00F74D9B" w:rsidRPr="00F74D9B" w:rsidRDefault="00F74D9B" w:rsidP="00F74D9B">
      <w:pPr>
        <w:pStyle w:val="Signature"/>
        <w:jc w:val="center"/>
        <w:rPr>
          <w:sz w:val="28"/>
          <w:szCs w:val="28"/>
        </w:rPr>
      </w:pPr>
    </w:p>
    <w:p w14:paraId="676962D1" w14:textId="5100DFEA" w:rsidR="00F74D9B" w:rsidRDefault="00F74D9B" w:rsidP="00A6783B">
      <w:pPr>
        <w:pStyle w:val="Signature"/>
      </w:pPr>
    </w:p>
    <w:p w14:paraId="299AF4BE" w14:textId="77777777" w:rsidR="00F74D9B" w:rsidRDefault="00F74D9B" w:rsidP="00A6783B">
      <w:pPr>
        <w:pStyle w:val="Signature"/>
      </w:pPr>
    </w:p>
    <w:p w14:paraId="44893427" w14:textId="5EA28AC4" w:rsidR="00257EAF" w:rsidRDefault="00257EAF" w:rsidP="00A6783B">
      <w:pPr>
        <w:pStyle w:val="Signature"/>
      </w:pPr>
    </w:p>
    <w:p w14:paraId="1CB26FCD" w14:textId="77777777" w:rsidR="00257EAF" w:rsidRPr="0041428F" w:rsidRDefault="00257EAF" w:rsidP="00A6783B">
      <w:pPr>
        <w:pStyle w:val="Signature"/>
        <w:rPr>
          <w:color w:val="000000" w:themeColor="text1"/>
        </w:rPr>
      </w:pPr>
    </w:p>
    <w:sectPr w:rsidR="00257EAF" w:rsidRPr="0041428F" w:rsidSect="00A66B18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07703" w14:textId="77777777" w:rsidR="008A0058" w:rsidRDefault="008A0058" w:rsidP="00A66B18">
      <w:pPr>
        <w:spacing w:before="0" w:after="0"/>
      </w:pPr>
      <w:r>
        <w:separator/>
      </w:r>
    </w:p>
  </w:endnote>
  <w:endnote w:type="continuationSeparator" w:id="0">
    <w:p w14:paraId="598525B5" w14:textId="77777777" w:rsidR="008A0058" w:rsidRDefault="008A005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9A839" w14:textId="77777777" w:rsidR="008A0058" w:rsidRDefault="008A0058" w:rsidP="00A66B18">
      <w:pPr>
        <w:spacing w:before="0" w:after="0"/>
      </w:pPr>
      <w:r>
        <w:separator/>
      </w:r>
    </w:p>
  </w:footnote>
  <w:footnote w:type="continuationSeparator" w:id="0">
    <w:p w14:paraId="6195A936" w14:textId="77777777" w:rsidR="008A0058" w:rsidRDefault="008A005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E5CCC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63D0D8" wp14:editId="574FE05C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1EAB1E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17E4"/>
    <w:multiLevelType w:val="hybridMultilevel"/>
    <w:tmpl w:val="5C3862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1456C"/>
    <w:multiLevelType w:val="hybridMultilevel"/>
    <w:tmpl w:val="098C7A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7E"/>
    <w:rsid w:val="00083BAA"/>
    <w:rsid w:val="0010680C"/>
    <w:rsid w:val="00110D03"/>
    <w:rsid w:val="00152B0B"/>
    <w:rsid w:val="001766D6"/>
    <w:rsid w:val="00192419"/>
    <w:rsid w:val="001C270D"/>
    <w:rsid w:val="001E2320"/>
    <w:rsid w:val="00214E28"/>
    <w:rsid w:val="00257EAF"/>
    <w:rsid w:val="00352B81"/>
    <w:rsid w:val="00394757"/>
    <w:rsid w:val="003A0150"/>
    <w:rsid w:val="003E24DF"/>
    <w:rsid w:val="0041428F"/>
    <w:rsid w:val="004A2B0D"/>
    <w:rsid w:val="005A267D"/>
    <w:rsid w:val="005C2210"/>
    <w:rsid w:val="00615018"/>
    <w:rsid w:val="0062123A"/>
    <w:rsid w:val="00646E75"/>
    <w:rsid w:val="006F6F10"/>
    <w:rsid w:val="007217DD"/>
    <w:rsid w:val="00783E79"/>
    <w:rsid w:val="007B5AE8"/>
    <w:rsid w:val="007F5192"/>
    <w:rsid w:val="008A0058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25021"/>
    <w:rsid w:val="00C46F2A"/>
    <w:rsid w:val="00C701F7"/>
    <w:rsid w:val="00C70786"/>
    <w:rsid w:val="00D03283"/>
    <w:rsid w:val="00D10958"/>
    <w:rsid w:val="00D66593"/>
    <w:rsid w:val="00DE6DA2"/>
    <w:rsid w:val="00DF2D30"/>
    <w:rsid w:val="00E4786A"/>
    <w:rsid w:val="00E55D74"/>
    <w:rsid w:val="00E6387E"/>
    <w:rsid w:val="00E6540C"/>
    <w:rsid w:val="00E81E2A"/>
    <w:rsid w:val="00EE0952"/>
    <w:rsid w:val="00F74D9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E4F1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es\AppData\Local\Microsoft\Office\16.0\DTS\en-US%7bA9FF5968-424A-47BE-852F-DF7E84B1DC70%7d\%7bD7811457-34A7-49C5-8E6C-AB28EDF87180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{D7811457-34A7-49C5-8E6C-AB28EDF87180}tf56348247.dotx</Template>
  <TotalTime>0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2020-02-29T15:01:00Z</dcterms:created>
  <dcterms:modified xsi:type="dcterms:W3CDTF">2020-02-29T15:02:00Z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